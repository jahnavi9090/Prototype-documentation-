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7A45" w14:textId="38C17D67" w:rsidR="00A9204E" w:rsidRDefault="00BB6887">
      <w:pPr>
        <w:rPr>
          <w:b/>
          <w:bCs/>
          <w:sz w:val="28"/>
          <w:szCs w:val="28"/>
          <w:lang w:val="en-IN"/>
        </w:rPr>
      </w:pPr>
      <w:r w:rsidRPr="00BB6887">
        <w:rPr>
          <w:sz w:val="28"/>
          <w:szCs w:val="28"/>
          <w:lang w:val="en-IN"/>
        </w:rPr>
        <w:t xml:space="preserve">                                               </w:t>
      </w:r>
      <w:r w:rsidRPr="00BB6887">
        <w:rPr>
          <w:b/>
          <w:bCs/>
          <w:sz w:val="28"/>
          <w:szCs w:val="28"/>
          <w:lang w:val="en-IN"/>
        </w:rPr>
        <w:t>Prototype Documentation</w:t>
      </w:r>
    </w:p>
    <w:p w14:paraId="70D50B0C" w14:textId="336C304F" w:rsidR="00BB6887" w:rsidRDefault="00BB6887">
      <w:pPr>
        <w:rPr>
          <w:b/>
          <w:bCs/>
          <w:sz w:val="28"/>
          <w:szCs w:val="28"/>
          <w:lang w:val="en-IN"/>
        </w:rPr>
      </w:pPr>
    </w:p>
    <w:p w14:paraId="79159BA8" w14:textId="726EDEA7" w:rsidR="00BB6887" w:rsidRPr="00BB6887" w:rsidRDefault="00BB6887">
      <w:pPr>
        <w:rPr>
          <w:sz w:val="24"/>
          <w:szCs w:val="24"/>
          <w:lang w:val="en-IN"/>
        </w:rPr>
      </w:pPr>
      <w:r w:rsidRPr="00BB6887">
        <w:rPr>
          <w:sz w:val="24"/>
          <w:szCs w:val="24"/>
          <w:lang w:val="en-IN"/>
        </w:rPr>
        <w:t xml:space="preserve">To implement a python script that takes audio files as input without using HTML, I would use the </w:t>
      </w:r>
      <w:proofErr w:type="spellStart"/>
      <w:r w:rsidRPr="00BB6887">
        <w:rPr>
          <w:b/>
          <w:bCs/>
          <w:sz w:val="24"/>
          <w:szCs w:val="24"/>
          <w:lang w:val="en-IN"/>
        </w:rPr>
        <w:t>argparse</w:t>
      </w:r>
      <w:proofErr w:type="spellEnd"/>
      <w:r w:rsidRPr="00BB6887">
        <w:rPr>
          <w:b/>
          <w:bCs/>
          <w:sz w:val="24"/>
          <w:szCs w:val="24"/>
          <w:lang w:val="en-IN"/>
        </w:rPr>
        <w:t xml:space="preserve"> </w:t>
      </w:r>
      <w:r w:rsidRPr="00BB6887">
        <w:rPr>
          <w:sz w:val="24"/>
          <w:szCs w:val="24"/>
          <w:lang w:val="en-IN"/>
        </w:rPr>
        <w:t xml:space="preserve">module for handling command-line arguments, the </w:t>
      </w:r>
      <w:proofErr w:type="spellStart"/>
      <w:r w:rsidRPr="00BB6887">
        <w:rPr>
          <w:b/>
          <w:bCs/>
          <w:sz w:val="24"/>
          <w:szCs w:val="24"/>
          <w:lang w:val="en-IN"/>
        </w:rPr>
        <w:t>pydub</w:t>
      </w:r>
      <w:proofErr w:type="spellEnd"/>
      <w:r w:rsidRPr="00BB6887">
        <w:rPr>
          <w:sz w:val="24"/>
          <w:szCs w:val="24"/>
          <w:lang w:val="en-IN"/>
        </w:rPr>
        <w:t xml:space="preserve"> library for audio file manipulation, and the </w:t>
      </w:r>
      <w:proofErr w:type="spellStart"/>
      <w:r w:rsidRPr="00BB6887">
        <w:rPr>
          <w:b/>
          <w:bCs/>
          <w:sz w:val="24"/>
          <w:szCs w:val="24"/>
          <w:lang w:val="en-IN"/>
        </w:rPr>
        <w:t>speech_recognization</w:t>
      </w:r>
      <w:proofErr w:type="spellEnd"/>
      <w:r w:rsidRPr="00BB6887">
        <w:rPr>
          <w:sz w:val="24"/>
          <w:szCs w:val="24"/>
          <w:lang w:val="en-IN"/>
        </w:rPr>
        <w:t xml:space="preserve"> library for speech-to-text conversion.</w:t>
      </w:r>
    </w:p>
    <w:p w14:paraId="502C7F8F" w14:textId="77777777" w:rsidR="00BB6887" w:rsidRPr="00BB6887" w:rsidRDefault="00BB6887">
      <w:pPr>
        <w:rPr>
          <w:sz w:val="24"/>
          <w:szCs w:val="24"/>
          <w:lang w:val="en-IN"/>
        </w:rPr>
      </w:pPr>
    </w:p>
    <w:p w14:paraId="1CA7845D" w14:textId="109943A8" w:rsidR="00BB6887" w:rsidRPr="00BB6887" w:rsidRDefault="00BB6887">
      <w:pPr>
        <w:rPr>
          <w:sz w:val="24"/>
          <w:szCs w:val="24"/>
          <w:lang w:val="en-IN"/>
        </w:rPr>
      </w:pPr>
      <w:r w:rsidRPr="00BB6887">
        <w:rPr>
          <w:sz w:val="24"/>
          <w:szCs w:val="24"/>
          <w:lang w:val="en-IN"/>
        </w:rPr>
        <w:t>Below is a simple implementation of this script:</w:t>
      </w:r>
    </w:p>
    <w:p w14:paraId="519B7457" w14:textId="77777777" w:rsidR="00BB6887" w:rsidRPr="00BB6887" w:rsidRDefault="00BB6887">
      <w:pPr>
        <w:rPr>
          <w:sz w:val="24"/>
          <w:szCs w:val="24"/>
          <w:lang w:val="en-IN"/>
        </w:rPr>
      </w:pPr>
    </w:p>
    <w:p w14:paraId="53D70052" w14:textId="77777777" w:rsidR="00BB6887" w:rsidRDefault="00BB6887">
      <w:pPr>
        <w:rPr>
          <w:rFonts w:ascii="Segoe UI" w:hAnsi="Segoe UI" w:cs="Segoe UI"/>
          <w:color w:val="374151"/>
          <w:sz w:val="24"/>
          <w:szCs w:val="24"/>
          <w:shd w:val="clear" w:color="auto" w:fill="F7F7F8"/>
        </w:rPr>
      </w:pPr>
    </w:p>
    <w:p w14:paraId="751CABAC" w14:textId="714D4D36" w:rsidR="00BB6887" w:rsidRPr="00BB6887" w:rsidRDefault="00BB6887" w:rsidP="00BB6887">
      <w:pPr>
        <w:rPr>
          <w:b/>
          <w:bCs/>
          <w:sz w:val="24"/>
          <w:szCs w:val="24"/>
          <w:lang w:val="en-IN"/>
        </w:rPr>
      </w:pPr>
      <w:r>
        <w:rPr>
          <w:b/>
          <w:bCs/>
          <w:sz w:val="24"/>
          <w:szCs w:val="24"/>
          <w:lang w:val="en-IN"/>
        </w:rPr>
        <w:t>“</w:t>
      </w:r>
      <w:proofErr w:type="gramStart"/>
      <w:r w:rsidRPr="00BB6887">
        <w:rPr>
          <w:b/>
          <w:bCs/>
          <w:sz w:val="24"/>
          <w:szCs w:val="24"/>
          <w:lang w:val="en-IN"/>
        </w:rPr>
        <w:t>import</w:t>
      </w:r>
      <w:proofErr w:type="gramEnd"/>
      <w:r w:rsidRPr="00BB6887">
        <w:rPr>
          <w:b/>
          <w:bCs/>
          <w:sz w:val="24"/>
          <w:szCs w:val="24"/>
          <w:lang w:val="en-IN"/>
        </w:rPr>
        <w:t xml:space="preserve"> </w:t>
      </w:r>
      <w:proofErr w:type="spellStart"/>
      <w:r w:rsidRPr="00BB6887">
        <w:rPr>
          <w:b/>
          <w:bCs/>
          <w:sz w:val="24"/>
          <w:szCs w:val="24"/>
          <w:lang w:val="en-IN"/>
        </w:rPr>
        <w:t>argparse</w:t>
      </w:r>
      <w:proofErr w:type="spellEnd"/>
    </w:p>
    <w:p w14:paraId="67F2D37A" w14:textId="3D980A87" w:rsidR="00BB6887" w:rsidRPr="00BB6887" w:rsidRDefault="00BB6887" w:rsidP="00BB6887">
      <w:pPr>
        <w:rPr>
          <w:b/>
          <w:bCs/>
          <w:sz w:val="24"/>
          <w:szCs w:val="24"/>
          <w:lang w:val="en-IN"/>
        </w:rPr>
      </w:pPr>
      <w:r>
        <w:rPr>
          <w:b/>
          <w:bCs/>
          <w:sz w:val="24"/>
          <w:szCs w:val="24"/>
          <w:lang w:val="en-IN"/>
        </w:rPr>
        <w:t xml:space="preserve"> </w:t>
      </w:r>
      <w:r w:rsidRPr="00BB6887">
        <w:rPr>
          <w:b/>
          <w:bCs/>
          <w:sz w:val="24"/>
          <w:szCs w:val="24"/>
          <w:lang w:val="en-IN"/>
        </w:rPr>
        <w:t xml:space="preserve">from </w:t>
      </w:r>
      <w:proofErr w:type="spellStart"/>
      <w:r w:rsidRPr="00BB6887">
        <w:rPr>
          <w:b/>
          <w:bCs/>
          <w:sz w:val="24"/>
          <w:szCs w:val="24"/>
          <w:lang w:val="en-IN"/>
        </w:rPr>
        <w:t>pydub</w:t>
      </w:r>
      <w:proofErr w:type="spellEnd"/>
      <w:r w:rsidRPr="00BB6887">
        <w:rPr>
          <w:b/>
          <w:bCs/>
          <w:sz w:val="24"/>
          <w:szCs w:val="24"/>
          <w:lang w:val="en-IN"/>
        </w:rPr>
        <w:t xml:space="preserve"> import </w:t>
      </w:r>
      <w:proofErr w:type="spellStart"/>
      <w:r w:rsidRPr="00BB6887">
        <w:rPr>
          <w:b/>
          <w:bCs/>
          <w:sz w:val="24"/>
          <w:szCs w:val="24"/>
          <w:lang w:val="en-IN"/>
        </w:rPr>
        <w:t>AudioSegment</w:t>
      </w:r>
      <w:proofErr w:type="spellEnd"/>
    </w:p>
    <w:p w14:paraId="69A7E209" w14:textId="0CD8A4E7" w:rsidR="00BB6887" w:rsidRPr="00BB6887" w:rsidRDefault="00BB6887" w:rsidP="00BB6887">
      <w:pPr>
        <w:rPr>
          <w:b/>
          <w:bCs/>
          <w:sz w:val="24"/>
          <w:szCs w:val="24"/>
          <w:lang w:val="en-IN"/>
        </w:rPr>
      </w:pPr>
      <w:r>
        <w:rPr>
          <w:b/>
          <w:bCs/>
          <w:sz w:val="24"/>
          <w:szCs w:val="24"/>
          <w:lang w:val="en-IN"/>
        </w:rPr>
        <w:t xml:space="preserve"> </w:t>
      </w:r>
      <w:r w:rsidRPr="00BB6887">
        <w:rPr>
          <w:b/>
          <w:bCs/>
          <w:sz w:val="24"/>
          <w:szCs w:val="24"/>
          <w:lang w:val="en-IN"/>
        </w:rPr>
        <w:t xml:space="preserve">import </w:t>
      </w:r>
      <w:proofErr w:type="spellStart"/>
      <w:r w:rsidRPr="00BB6887">
        <w:rPr>
          <w:b/>
          <w:bCs/>
          <w:sz w:val="24"/>
          <w:szCs w:val="24"/>
          <w:lang w:val="en-IN"/>
        </w:rPr>
        <w:t>speech_recognition</w:t>
      </w:r>
      <w:proofErr w:type="spellEnd"/>
      <w:r w:rsidRPr="00BB6887">
        <w:rPr>
          <w:b/>
          <w:bCs/>
          <w:sz w:val="24"/>
          <w:szCs w:val="24"/>
          <w:lang w:val="en-IN"/>
        </w:rPr>
        <w:t xml:space="preserve"> as </w:t>
      </w:r>
      <w:proofErr w:type="spellStart"/>
      <w:proofErr w:type="gramStart"/>
      <w:r w:rsidRPr="00BB6887">
        <w:rPr>
          <w:b/>
          <w:bCs/>
          <w:sz w:val="24"/>
          <w:szCs w:val="24"/>
          <w:lang w:val="en-IN"/>
        </w:rPr>
        <w:t>sr</w:t>
      </w:r>
      <w:proofErr w:type="spellEnd"/>
      <w:proofErr w:type="gramEnd"/>
    </w:p>
    <w:p w14:paraId="689750A1" w14:textId="77777777" w:rsidR="00BB6887" w:rsidRPr="00BB6887" w:rsidRDefault="00BB6887" w:rsidP="00BB6887">
      <w:pPr>
        <w:rPr>
          <w:b/>
          <w:bCs/>
          <w:sz w:val="24"/>
          <w:szCs w:val="24"/>
          <w:lang w:val="en-IN"/>
        </w:rPr>
      </w:pPr>
    </w:p>
    <w:p w14:paraId="0FFD16C5" w14:textId="6E3AECCF" w:rsidR="00BB6887" w:rsidRPr="00BB6887" w:rsidRDefault="00BB6887" w:rsidP="00BB6887">
      <w:pPr>
        <w:rPr>
          <w:b/>
          <w:bCs/>
          <w:sz w:val="24"/>
          <w:szCs w:val="24"/>
          <w:lang w:val="en-IN"/>
        </w:rPr>
      </w:pPr>
      <w:r>
        <w:rPr>
          <w:b/>
          <w:bCs/>
          <w:sz w:val="24"/>
          <w:szCs w:val="24"/>
          <w:lang w:val="en-IN"/>
        </w:rPr>
        <w:t xml:space="preserve"> </w:t>
      </w:r>
      <w:r w:rsidRPr="00BB6887">
        <w:rPr>
          <w:b/>
          <w:bCs/>
          <w:sz w:val="24"/>
          <w:szCs w:val="24"/>
          <w:lang w:val="en-IN"/>
        </w:rPr>
        <w:t xml:space="preserve">def </w:t>
      </w:r>
      <w:proofErr w:type="spellStart"/>
      <w:r w:rsidRPr="00BB6887">
        <w:rPr>
          <w:b/>
          <w:bCs/>
          <w:sz w:val="24"/>
          <w:szCs w:val="24"/>
          <w:lang w:val="en-IN"/>
        </w:rPr>
        <w:t>convert_audio_to_text</w:t>
      </w:r>
      <w:proofErr w:type="spellEnd"/>
      <w:r w:rsidRPr="00BB6887">
        <w:rPr>
          <w:b/>
          <w:bCs/>
          <w:sz w:val="24"/>
          <w:szCs w:val="24"/>
          <w:lang w:val="en-IN"/>
        </w:rPr>
        <w:t>(</w:t>
      </w:r>
      <w:proofErr w:type="spellStart"/>
      <w:r w:rsidRPr="00BB6887">
        <w:rPr>
          <w:b/>
          <w:bCs/>
          <w:sz w:val="24"/>
          <w:szCs w:val="24"/>
          <w:lang w:val="en-IN"/>
        </w:rPr>
        <w:t>audio_file</w:t>
      </w:r>
      <w:proofErr w:type="spellEnd"/>
      <w:r w:rsidRPr="00BB6887">
        <w:rPr>
          <w:b/>
          <w:bCs/>
          <w:sz w:val="24"/>
          <w:szCs w:val="24"/>
          <w:lang w:val="en-IN"/>
        </w:rPr>
        <w:t>):</w:t>
      </w:r>
    </w:p>
    <w:p w14:paraId="7B5F34B7" w14:textId="659BB88F"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sound = </w:t>
      </w:r>
      <w:proofErr w:type="spellStart"/>
      <w:r w:rsidRPr="00BB6887">
        <w:rPr>
          <w:b/>
          <w:bCs/>
          <w:sz w:val="24"/>
          <w:szCs w:val="24"/>
          <w:lang w:val="en-IN"/>
        </w:rPr>
        <w:t>AudioSegment.from_file</w:t>
      </w:r>
      <w:proofErr w:type="spellEnd"/>
      <w:r w:rsidRPr="00BB6887">
        <w:rPr>
          <w:b/>
          <w:bCs/>
          <w:sz w:val="24"/>
          <w:szCs w:val="24"/>
          <w:lang w:val="en-IN"/>
        </w:rPr>
        <w:t>(</w:t>
      </w:r>
      <w:proofErr w:type="spellStart"/>
      <w:r w:rsidRPr="00BB6887">
        <w:rPr>
          <w:b/>
          <w:bCs/>
          <w:sz w:val="24"/>
          <w:szCs w:val="24"/>
          <w:lang w:val="en-IN"/>
        </w:rPr>
        <w:t>audio_file</w:t>
      </w:r>
      <w:proofErr w:type="spellEnd"/>
      <w:r w:rsidRPr="00BB6887">
        <w:rPr>
          <w:b/>
          <w:bCs/>
          <w:sz w:val="24"/>
          <w:szCs w:val="24"/>
          <w:lang w:val="en-IN"/>
        </w:rPr>
        <w:t>)</w:t>
      </w:r>
    </w:p>
    <w:p w14:paraId="0E7656AE" w14:textId="22042D6D"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proofErr w:type="spellStart"/>
      <w:proofErr w:type="gramStart"/>
      <w:r w:rsidRPr="00BB6887">
        <w:rPr>
          <w:b/>
          <w:bCs/>
          <w:sz w:val="24"/>
          <w:szCs w:val="24"/>
          <w:lang w:val="en-IN"/>
        </w:rPr>
        <w:t>sound.export</w:t>
      </w:r>
      <w:proofErr w:type="spellEnd"/>
      <w:proofErr w:type="gramEnd"/>
      <w:r w:rsidRPr="00BB6887">
        <w:rPr>
          <w:b/>
          <w:bCs/>
          <w:sz w:val="24"/>
          <w:szCs w:val="24"/>
          <w:lang w:val="en-IN"/>
        </w:rPr>
        <w:t>("temp.wav", format="wav")</w:t>
      </w:r>
    </w:p>
    <w:p w14:paraId="6CE810F9" w14:textId="77777777" w:rsidR="00BB6887" w:rsidRPr="00BB6887" w:rsidRDefault="00BB6887" w:rsidP="00BB6887">
      <w:pPr>
        <w:rPr>
          <w:b/>
          <w:bCs/>
          <w:sz w:val="24"/>
          <w:szCs w:val="24"/>
          <w:lang w:val="en-IN"/>
        </w:rPr>
      </w:pPr>
    </w:p>
    <w:p w14:paraId="1DE01067" w14:textId="154F8285"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r = </w:t>
      </w:r>
      <w:proofErr w:type="spellStart"/>
      <w:proofErr w:type="gramStart"/>
      <w:r w:rsidRPr="00BB6887">
        <w:rPr>
          <w:b/>
          <w:bCs/>
          <w:sz w:val="24"/>
          <w:szCs w:val="24"/>
          <w:lang w:val="en-IN"/>
        </w:rPr>
        <w:t>sr.Recognizer</w:t>
      </w:r>
      <w:proofErr w:type="spellEnd"/>
      <w:proofErr w:type="gramEnd"/>
      <w:r w:rsidRPr="00BB6887">
        <w:rPr>
          <w:b/>
          <w:bCs/>
          <w:sz w:val="24"/>
          <w:szCs w:val="24"/>
          <w:lang w:val="en-IN"/>
        </w:rPr>
        <w:t>()</w:t>
      </w:r>
    </w:p>
    <w:p w14:paraId="37E20148" w14:textId="264EEC94"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with </w:t>
      </w:r>
      <w:proofErr w:type="spellStart"/>
      <w:proofErr w:type="gramStart"/>
      <w:r w:rsidRPr="00BB6887">
        <w:rPr>
          <w:b/>
          <w:bCs/>
          <w:sz w:val="24"/>
          <w:szCs w:val="24"/>
          <w:lang w:val="en-IN"/>
        </w:rPr>
        <w:t>sr.AudioFile</w:t>
      </w:r>
      <w:proofErr w:type="spellEnd"/>
      <w:proofErr w:type="gramEnd"/>
      <w:r w:rsidRPr="00BB6887">
        <w:rPr>
          <w:b/>
          <w:bCs/>
          <w:sz w:val="24"/>
          <w:szCs w:val="24"/>
          <w:lang w:val="en-IN"/>
        </w:rPr>
        <w:t>("temp.wav") as source:</w:t>
      </w:r>
    </w:p>
    <w:p w14:paraId="7457F408" w14:textId="3CD6AF73"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audio = </w:t>
      </w:r>
      <w:proofErr w:type="spellStart"/>
      <w:proofErr w:type="gramStart"/>
      <w:r w:rsidRPr="00BB6887">
        <w:rPr>
          <w:b/>
          <w:bCs/>
          <w:sz w:val="24"/>
          <w:szCs w:val="24"/>
          <w:lang w:val="en-IN"/>
        </w:rPr>
        <w:t>r.record</w:t>
      </w:r>
      <w:proofErr w:type="spellEnd"/>
      <w:proofErr w:type="gramEnd"/>
      <w:r w:rsidRPr="00BB6887">
        <w:rPr>
          <w:b/>
          <w:bCs/>
          <w:sz w:val="24"/>
          <w:szCs w:val="24"/>
          <w:lang w:val="en-IN"/>
        </w:rPr>
        <w:t>(source)</w:t>
      </w:r>
    </w:p>
    <w:p w14:paraId="6D39BEAE" w14:textId="77777777" w:rsidR="00BB6887" w:rsidRPr="00BB6887" w:rsidRDefault="00BB6887" w:rsidP="00BB6887">
      <w:pPr>
        <w:rPr>
          <w:b/>
          <w:bCs/>
          <w:sz w:val="24"/>
          <w:szCs w:val="24"/>
          <w:lang w:val="en-IN"/>
        </w:rPr>
      </w:pPr>
    </w:p>
    <w:p w14:paraId="5B550914" w14:textId="1315A5C6"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try:</w:t>
      </w:r>
    </w:p>
    <w:p w14:paraId="684A2572" w14:textId="40854BFC"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text = </w:t>
      </w:r>
      <w:proofErr w:type="spellStart"/>
      <w:proofErr w:type="gramStart"/>
      <w:r w:rsidRPr="00BB6887">
        <w:rPr>
          <w:b/>
          <w:bCs/>
          <w:sz w:val="24"/>
          <w:szCs w:val="24"/>
          <w:lang w:val="en-IN"/>
        </w:rPr>
        <w:t>r.recognize</w:t>
      </w:r>
      <w:proofErr w:type="gramEnd"/>
      <w:r w:rsidRPr="00BB6887">
        <w:rPr>
          <w:b/>
          <w:bCs/>
          <w:sz w:val="24"/>
          <w:szCs w:val="24"/>
          <w:lang w:val="en-IN"/>
        </w:rPr>
        <w:t>_google</w:t>
      </w:r>
      <w:proofErr w:type="spellEnd"/>
      <w:r w:rsidRPr="00BB6887">
        <w:rPr>
          <w:b/>
          <w:bCs/>
          <w:sz w:val="24"/>
          <w:szCs w:val="24"/>
          <w:lang w:val="en-IN"/>
        </w:rPr>
        <w:t>(audio)</w:t>
      </w:r>
    </w:p>
    <w:p w14:paraId="7F8B76CE" w14:textId="54C0DF15"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return </w:t>
      </w:r>
      <w:proofErr w:type="gramStart"/>
      <w:r w:rsidRPr="00BB6887">
        <w:rPr>
          <w:b/>
          <w:bCs/>
          <w:sz w:val="24"/>
          <w:szCs w:val="24"/>
          <w:lang w:val="en-IN"/>
        </w:rPr>
        <w:t>text</w:t>
      </w:r>
      <w:proofErr w:type="gramEnd"/>
    </w:p>
    <w:p w14:paraId="2459A85C" w14:textId="063B0EFC"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except </w:t>
      </w:r>
      <w:proofErr w:type="spellStart"/>
      <w:proofErr w:type="gramStart"/>
      <w:r w:rsidRPr="00BB6887">
        <w:rPr>
          <w:b/>
          <w:bCs/>
          <w:sz w:val="24"/>
          <w:szCs w:val="24"/>
          <w:lang w:val="en-IN"/>
        </w:rPr>
        <w:t>sr.UnknownValueError</w:t>
      </w:r>
      <w:proofErr w:type="spellEnd"/>
      <w:proofErr w:type="gramEnd"/>
      <w:r w:rsidRPr="00BB6887">
        <w:rPr>
          <w:b/>
          <w:bCs/>
          <w:sz w:val="24"/>
          <w:szCs w:val="24"/>
          <w:lang w:val="en-IN"/>
        </w:rPr>
        <w:t>:</w:t>
      </w:r>
    </w:p>
    <w:p w14:paraId="1E9C9E13" w14:textId="22BA91AC"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return "Could not understand </w:t>
      </w:r>
      <w:proofErr w:type="gramStart"/>
      <w:r w:rsidRPr="00BB6887">
        <w:rPr>
          <w:b/>
          <w:bCs/>
          <w:sz w:val="24"/>
          <w:szCs w:val="24"/>
          <w:lang w:val="en-IN"/>
        </w:rPr>
        <w:t>audio"</w:t>
      </w:r>
      <w:proofErr w:type="gramEnd"/>
    </w:p>
    <w:p w14:paraId="796911C5" w14:textId="6A7328D5"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except </w:t>
      </w:r>
      <w:proofErr w:type="spellStart"/>
      <w:proofErr w:type="gramStart"/>
      <w:r w:rsidRPr="00BB6887">
        <w:rPr>
          <w:b/>
          <w:bCs/>
          <w:sz w:val="24"/>
          <w:szCs w:val="24"/>
          <w:lang w:val="en-IN"/>
        </w:rPr>
        <w:t>sr.RequestError</w:t>
      </w:r>
      <w:proofErr w:type="spellEnd"/>
      <w:proofErr w:type="gramEnd"/>
      <w:r w:rsidRPr="00BB6887">
        <w:rPr>
          <w:b/>
          <w:bCs/>
          <w:sz w:val="24"/>
          <w:szCs w:val="24"/>
          <w:lang w:val="en-IN"/>
        </w:rPr>
        <w:t xml:space="preserve"> as e:</w:t>
      </w:r>
    </w:p>
    <w:p w14:paraId="4EDBAEB9" w14:textId="5EF259CE"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return </w:t>
      </w:r>
      <w:proofErr w:type="spellStart"/>
      <w:r w:rsidRPr="00BB6887">
        <w:rPr>
          <w:b/>
          <w:bCs/>
          <w:sz w:val="24"/>
          <w:szCs w:val="24"/>
          <w:lang w:val="en-IN"/>
        </w:rPr>
        <w:t>f"Could</w:t>
      </w:r>
      <w:proofErr w:type="spellEnd"/>
      <w:r w:rsidRPr="00BB6887">
        <w:rPr>
          <w:b/>
          <w:bCs/>
          <w:sz w:val="24"/>
          <w:szCs w:val="24"/>
          <w:lang w:val="en-IN"/>
        </w:rPr>
        <w:t xml:space="preserve"> not request results; {e}"</w:t>
      </w:r>
    </w:p>
    <w:p w14:paraId="5CCAC84C" w14:textId="77777777" w:rsidR="00BB6887" w:rsidRPr="00BB6887" w:rsidRDefault="00BB6887" w:rsidP="00BB6887">
      <w:pPr>
        <w:rPr>
          <w:b/>
          <w:bCs/>
          <w:sz w:val="24"/>
          <w:szCs w:val="24"/>
          <w:lang w:val="en-IN"/>
        </w:rPr>
      </w:pPr>
    </w:p>
    <w:p w14:paraId="6A72E452" w14:textId="6C791FC2" w:rsidR="00BB6887" w:rsidRPr="00BB6887" w:rsidRDefault="00BB6887" w:rsidP="00BB6887">
      <w:pPr>
        <w:rPr>
          <w:b/>
          <w:bCs/>
          <w:sz w:val="24"/>
          <w:szCs w:val="24"/>
          <w:lang w:val="en-IN"/>
        </w:rPr>
      </w:pPr>
      <w:r>
        <w:rPr>
          <w:b/>
          <w:bCs/>
          <w:sz w:val="24"/>
          <w:szCs w:val="24"/>
          <w:lang w:val="en-IN"/>
        </w:rPr>
        <w:t xml:space="preserve"> </w:t>
      </w:r>
      <w:r w:rsidRPr="00BB6887">
        <w:rPr>
          <w:b/>
          <w:bCs/>
          <w:sz w:val="24"/>
          <w:szCs w:val="24"/>
          <w:lang w:val="en-IN"/>
        </w:rPr>
        <w:t xml:space="preserve">def </w:t>
      </w:r>
      <w:proofErr w:type="gramStart"/>
      <w:r w:rsidRPr="00BB6887">
        <w:rPr>
          <w:b/>
          <w:bCs/>
          <w:sz w:val="24"/>
          <w:szCs w:val="24"/>
          <w:lang w:val="en-IN"/>
        </w:rPr>
        <w:t>main(</w:t>
      </w:r>
      <w:proofErr w:type="gramEnd"/>
      <w:r w:rsidRPr="00BB6887">
        <w:rPr>
          <w:b/>
          <w:bCs/>
          <w:sz w:val="24"/>
          <w:szCs w:val="24"/>
          <w:lang w:val="en-IN"/>
        </w:rPr>
        <w:t>):</w:t>
      </w:r>
    </w:p>
    <w:p w14:paraId="54AE2063" w14:textId="126C194B"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parser = </w:t>
      </w:r>
      <w:proofErr w:type="spellStart"/>
      <w:proofErr w:type="gramStart"/>
      <w:r w:rsidRPr="00BB6887">
        <w:rPr>
          <w:b/>
          <w:bCs/>
          <w:sz w:val="24"/>
          <w:szCs w:val="24"/>
          <w:lang w:val="en-IN"/>
        </w:rPr>
        <w:t>argparse.ArgumentParser</w:t>
      </w:r>
      <w:proofErr w:type="spellEnd"/>
      <w:proofErr w:type="gramEnd"/>
      <w:r w:rsidRPr="00BB6887">
        <w:rPr>
          <w:b/>
          <w:bCs/>
          <w:sz w:val="24"/>
          <w:szCs w:val="24"/>
          <w:lang w:val="en-IN"/>
        </w:rPr>
        <w:t>(description='Convert audio files to text')</w:t>
      </w:r>
    </w:p>
    <w:p w14:paraId="371D66CF" w14:textId="58130379"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proofErr w:type="spellStart"/>
      <w:r w:rsidRPr="00BB6887">
        <w:rPr>
          <w:b/>
          <w:bCs/>
          <w:sz w:val="24"/>
          <w:szCs w:val="24"/>
          <w:lang w:val="en-IN"/>
        </w:rPr>
        <w:t>parser.add_</w:t>
      </w:r>
      <w:proofErr w:type="gramStart"/>
      <w:r w:rsidRPr="00BB6887">
        <w:rPr>
          <w:b/>
          <w:bCs/>
          <w:sz w:val="24"/>
          <w:szCs w:val="24"/>
          <w:lang w:val="en-IN"/>
        </w:rPr>
        <w:t>argument</w:t>
      </w:r>
      <w:proofErr w:type="spellEnd"/>
      <w:r w:rsidRPr="00BB6887">
        <w:rPr>
          <w:b/>
          <w:bCs/>
          <w:sz w:val="24"/>
          <w:szCs w:val="24"/>
          <w:lang w:val="en-IN"/>
        </w:rPr>
        <w:t>(</w:t>
      </w:r>
      <w:proofErr w:type="gramEnd"/>
      <w:r w:rsidRPr="00BB6887">
        <w:rPr>
          <w:b/>
          <w:bCs/>
          <w:sz w:val="24"/>
          <w:szCs w:val="24"/>
          <w:lang w:val="en-IN"/>
        </w:rPr>
        <w:t>'</w:t>
      </w:r>
      <w:proofErr w:type="spellStart"/>
      <w:r w:rsidRPr="00BB6887">
        <w:rPr>
          <w:b/>
          <w:bCs/>
          <w:sz w:val="24"/>
          <w:szCs w:val="24"/>
          <w:lang w:val="en-IN"/>
        </w:rPr>
        <w:t>audio_file</w:t>
      </w:r>
      <w:proofErr w:type="spellEnd"/>
      <w:r w:rsidRPr="00BB6887">
        <w:rPr>
          <w:b/>
          <w:bCs/>
          <w:sz w:val="24"/>
          <w:szCs w:val="24"/>
          <w:lang w:val="en-IN"/>
        </w:rPr>
        <w:t>', help='Path to the audio file to be converted')</w:t>
      </w:r>
    </w:p>
    <w:p w14:paraId="7DFDDBCD" w14:textId="7DC43768"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  </w:t>
      </w:r>
      <w:proofErr w:type="spellStart"/>
      <w:r w:rsidRPr="00BB6887">
        <w:rPr>
          <w:b/>
          <w:bCs/>
          <w:sz w:val="24"/>
          <w:szCs w:val="24"/>
          <w:lang w:val="en-IN"/>
        </w:rPr>
        <w:t>args</w:t>
      </w:r>
      <w:proofErr w:type="spellEnd"/>
      <w:r w:rsidRPr="00BB6887">
        <w:rPr>
          <w:b/>
          <w:bCs/>
          <w:sz w:val="24"/>
          <w:szCs w:val="24"/>
          <w:lang w:val="en-IN"/>
        </w:rPr>
        <w:t xml:space="preserve"> = </w:t>
      </w:r>
      <w:proofErr w:type="spellStart"/>
      <w:proofErr w:type="gramStart"/>
      <w:r w:rsidRPr="00BB6887">
        <w:rPr>
          <w:b/>
          <w:bCs/>
          <w:sz w:val="24"/>
          <w:szCs w:val="24"/>
          <w:lang w:val="en-IN"/>
        </w:rPr>
        <w:t>parser.parse</w:t>
      </w:r>
      <w:proofErr w:type="gramEnd"/>
      <w:r w:rsidRPr="00BB6887">
        <w:rPr>
          <w:b/>
          <w:bCs/>
          <w:sz w:val="24"/>
          <w:szCs w:val="24"/>
          <w:lang w:val="en-IN"/>
        </w:rPr>
        <w:t>_args</w:t>
      </w:r>
      <w:proofErr w:type="spellEnd"/>
      <w:r w:rsidRPr="00BB6887">
        <w:rPr>
          <w:b/>
          <w:bCs/>
          <w:sz w:val="24"/>
          <w:szCs w:val="24"/>
          <w:lang w:val="en-IN"/>
        </w:rPr>
        <w:t>()</w:t>
      </w:r>
    </w:p>
    <w:p w14:paraId="0EE6480E" w14:textId="77777777" w:rsidR="00BB6887" w:rsidRPr="00BB6887" w:rsidRDefault="00BB6887" w:rsidP="00BB6887">
      <w:pPr>
        <w:rPr>
          <w:b/>
          <w:bCs/>
          <w:sz w:val="24"/>
          <w:szCs w:val="24"/>
          <w:lang w:val="en-IN"/>
        </w:rPr>
      </w:pPr>
    </w:p>
    <w:p w14:paraId="3366E8E0" w14:textId="6B8E7A34"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r w:rsidRPr="00BB6887">
        <w:rPr>
          <w:b/>
          <w:bCs/>
          <w:sz w:val="24"/>
          <w:szCs w:val="24"/>
          <w:lang w:val="en-IN"/>
        </w:rPr>
        <w:t xml:space="preserve"> result = </w:t>
      </w:r>
      <w:proofErr w:type="spellStart"/>
      <w:r w:rsidRPr="00BB6887">
        <w:rPr>
          <w:b/>
          <w:bCs/>
          <w:sz w:val="24"/>
          <w:szCs w:val="24"/>
          <w:lang w:val="en-IN"/>
        </w:rPr>
        <w:t>convert_audio_to_text</w:t>
      </w:r>
      <w:proofErr w:type="spellEnd"/>
      <w:r w:rsidRPr="00BB6887">
        <w:rPr>
          <w:b/>
          <w:bCs/>
          <w:sz w:val="24"/>
          <w:szCs w:val="24"/>
          <w:lang w:val="en-IN"/>
        </w:rPr>
        <w:t>(</w:t>
      </w:r>
      <w:proofErr w:type="spellStart"/>
      <w:proofErr w:type="gramStart"/>
      <w:r w:rsidRPr="00BB6887">
        <w:rPr>
          <w:b/>
          <w:bCs/>
          <w:sz w:val="24"/>
          <w:szCs w:val="24"/>
          <w:lang w:val="en-IN"/>
        </w:rPr>
        <w:t>args.audio</w:t>
      </w:r>
      <w:proofErr w:type="gramEnd"/>
      <w:r w:rsidRPr="00BB6887">
        <w:rPr>
          <w:b/>
          <w:bCs/>
          <w:sz w:val="24"/>
          <w:szCs w:val="24"/>
          <w:lang w:val="en-IN"/>
        </w:rPr>
        <w:t>_file</w:t>
      </w:r>
      <w:proofErr w:type="spellEnd"/>
      <w:r w:rsidRPr="00BB6887">
        <w:rPr>
          <w:b/>
          <w:bCs/>
          <w:sz w:val="24"/>
          <w:szCs w:val="24"/>
          <w:lang w:val="en-IN"/>
        </w:rPr>
        <w:t>)</w:t>
      </w:r>
    </w:p>
    <w:p w14:paraId="0E009E2A" w14:textId="53F30C9C" w:rsidR="00BB6887" w:rsidRP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proofErr w:type="gramStart"/>
      <w:r w:rsidRPr="00BB6887">
        <w:rPr>
          <w:b/>
          <w:bCs/>
          <w:sz w:val="24"/>
          <w:szCs w:val="24"/>
          <w:lang w:val="en-IN"/>
        </w:rPr>
        <w:t>print(</w:t>
      </w:r>
      <w:proofErr w:type="gramEnd"/>
      <w:r w:rsidRPr="00BB6887">
        <w:rPr>
          <w:b/>
          <w:bCs/>
          <w:sz w:val="24"/>
          <w:szCs w:val="24"/>
          <w:lang w:val="en-IN"/>
        </w:rPr>
        <w:t>"Converted text: ", result)</w:t>
      </w:r>
    </w:p>
    <w:p w14:paraId="48C05AFE" w14:textId="77777777" w:rsidR="00BB6887" w:rsidRPr="00BB6887" w:rsidRDefault="00BB6887" w:rsidP="00BB6887">
      <w:pPr>
        <w:rPr>
          <w:b/>
          <w:bCs/>
          <w:sz w:val="24"/>
          <w:szCs w:val="24"/>
          <w:lang w:val="en-IN"/>
        </w:rPr>
      </w:pPr>
    </w:p>
    <w:p w14:paraId="166FA2C9" w14:textId="4BDADC2D" w:rsidR="00BB6887" w:rsidRPr="00BB6887" w:rsidRDefault="00BB6887" w:rsidP="00BB6887">
      <w:pPr>
        <w:rPr>
          <w:b/>
          <w:bCs/>
          <w:sz w:val="24"/>
          <w:szCs w:val="24"/>
          <w:lang w:val="en-IN"/>
        </w:rPr>
      </w:pPr>
      <w:r>
        <w:rPr>
          <w:b/>
          <w:bCs/>
          <w:sz w:val="24"/>
          <w:szCs w:val="24"/>
          <w:lang w:val="en-IN"/>
        </w:rPr>
        <w:t xml:space="preserve"> I</w:t>
      </w:r>
      <w:r w:rsidRPr="00BB6887">
        <w:rPr>
          <w:b/>
          <w:bCs/>
          <w:sz w:val="24"/>
          <w:szCs w:val="24"/>
          <w:lang w:val="en-IN"/>
        </w:rPr>
        <w:t>f __name__ == '__main__':</w:t>
      </w:r>
    </w:p>
    <w:p w14:paraId="3B0E81EB" w14:textId="4A4EB064" w:rsidR="00BB6887" w:rsidRDefault="00BB6887" w:rsidP="00BB6887">
      <w:pPr>
        <w:rPr>
          <w:b/>
          <w:bCs/>
          <w:sz w:val="24"/>
          <w:szCs w:val="24"/>
          <w:lang w:val="en-IN"/>
        </w:rPr>
      </w:pPr>
      <w:r w:rsidRPr="00BB6887">
        <w:rPr>
          <w:b/>
          <w:bCs/>
          <w:sz w:val="24"/>
          <w:szCs w:val="24"/>
          <w:lang w:val="en-IN"/>
        </w:rPr>
        <w:t xml:space="preserve">    </w:t>
      </w:r>
      <w:r>
        <w:rPr>
          <w:b/>
          <w:bCs/>
          <w:sz w:val="24"/>
          <w:szCs w:val="24"/>
          <w:lang w:val="en-IN"/>
        </w:rPr>
        <w:t xml:space="preserve"> </w:t>
      </w:r>
      <w:proofErr w:type="gramStart"/>
      <w:r w:rsidRPr="00BB6887">
        <w:rPr>
          <w:b/>
          <w:bCs/>
          <w:sz w:val="24"/>
          <w:szCs w:val="24"/>
          <w:lang w:val="en-IN"/>
        </w:rPr>
        <w:t>main(</w:t>
      </w:r>
      <w:proofErr w:type="gramEnd"/>
      <w:r w:rsidRPr="00BB6887">
        <w:rPr>
          <w:b/>
          <w:bCs/>
          <w:sz w:val="24"/>
          <w:szCs w:val="24"/>
          <w:lang w:val="en-IN"/>
        </w:rPr>
        <w:t>)</w:t>
      </w:r>
      <w:r>
        <w:rPr>
          <w:b/>
          <w:bCs/>
          <w:sz w:val="24"/>
          <w:szCs w:val="24"/>
          <w:lang w:val="en-IN"/>
        </w:rPr>
        <w:t xml:space="preserve"> ”</w:t>
      </w:r>
    </w:p>
    <w:p w14:paraId="547B7F00" w14:textId="77777777" w:rsidR="00BB6887" w:rsidRDefault="00BB6887" w:rsidP="00BB6887">
      <w:pPr>
        <w:rPr>
          <w:b/>
          <w:bCs/>
          <w:sz w:val="24"/>
          <w:szCs w:val="24"/>
          <w:lang w:val="en-IN"/>
        </w:rPr>
      </w:pPr>
    </w:p>
    <w:p w14:paraId="1BEF7CF3" w14:textId="77777777" w:rsidR="00BB6887" w:rsidRDefault="00BB6887" w:rsidP="00BB6887">
      <w:pPr>
        <w:rPr>
          <w:b/>
          <w:bCs/>
          <w:sz w:val="24"/>
          <w:szCs w:val="24"/>
          <w:lang w:val="en-IN"/>
        </w:rPr>
      </w:pPr>
    </w:p>
    <w:p w14:paraId="232A0421" w14:textId="77777777" w:rsidR="00BB6887" w:rsidRDefault="00BB6887" w:rsidP="00BB6887">
      <w:pPr>
        <w:rPr>
          <w:b/>
          <w:bCs/>
          <w:sz w:val="24"/>
          <w:szCs w:val="24"/>
          <w:lang w:val="en-IN"/>
        </w:rPr>
      </w:pPr>
    </w:p>
    <w:p w14:paraId="2C9A9488" w14:textId="043E21F1" w:rsidR="00BB6887" w:rsidRPr="00086B7E" w:rsidRDefault="00BB6887" w:rsidP="00BB6887">
      <w:pPr>
        <w:rPr>
          <w:sz w:val="24"/>
          <w:szCs w:val="24"/>
          <w:lang w:val="en-IN"/>
        </w:rPr>
      </w:pPr>
      <w:r w:rsidRPr="00086B7E">
        <w:rPr>
          <w:sz w:val="24"/>
          <w:szCs w:val="24"/>
          <w:lang w:val="en-IN"/>
        </w:rPr>
        <w:lastRenderedPageBreak/>
        <w:t xml:space="preserve">This script takes an audio file as an argument, converts it to a temporary WAV file, and then uses Google’s speech </w:t>
      </w:r>
      <w:r w:rsidR="00086B7E" w:rsidRPr="00086B7E">
        <w:rPr>
          <w:sz w:val="24"/>
          <w:szCs w:val="24"/>
          <w:lang w:val="en-IN"/>
        </w:rPr>
        <w:t>recognition</w:t>
      </w:r>
      <w:r w:rsidRPr="00086B7E">
        <w:rPr>
          <w:sz w:val="24"/>
          <w:szCs w:val="24"/>
          <w:lang w:val="en-IN"/>
        </w:rPr>
        <w:t xml:space="preserve"> to convert the audio to text. Finally, it prints the converted text.</w:t>
      </w:r>
    </w:p>
    <w:p w14:paraId="7F610CC3" w14:textId="77777777" w:rsidR="00BB6887" w:rsidRPr="00086B7E" w:rsidRDefault="00BB6887" w:rsidP="00BB6887">
      <w:pPr>
        <w:rPr>
          <w:sz w:val="24"/>
          <w:szCs w:val="24"/>
          <w:lang w:val="en-IN"/>
        </w:rPr>
      </w:pPr>
    </w:p>
    <w:p w14:paraId="5B45949A" w14:textId="086D7679" w:rsidR="00BB6887" w:rsidRPr="00086B7E" w:rsidRDefault="00BB6887" w:rsidP="00BB6887">
      <w:pPr>
        <w:rPr>
          <w:sz w:val="24"/>
          <w:szCs w:val="24"/>
          <w:lang w:val="en-IN"/>
        </w:rPr>
      </w:pPr>
      <w:r w:rsidRPr="00086B7E">
        <w:rPr>
          <w:sz w:val="24"/>
          <w:szCs w:val="24"/>
          <w:lang w:val="en-IN"/>
        </w:rPr>
        <w:t>To use the script, the user would need to have Python installed, along with the required libraries. They would then need to run the script from the command line, providing the path to the audio file as an argument.</w:t>
      </w:r>
    </w:p>
    <w:p w14:paraId="02B1608E" w14:textId="77777777" w:rsidR="00BB6887" w:rsidRPr="00086B7E" w:rsidRDefault="00BB6887" w:rsidP="00BB6887">
      <w:pPr>
        <w:rPr>
          <w:sz w:val="24"/>
          <w:szCs w:val="24"/>
          <w:lang w:val="en-IN"/>
        </w:rPr>
      </w:pPr>
    </w:p>
    <w:p w14:paraId="30D3DD40" w14:textId="68726F28" w:rsidR="00BB6887" w:rsidRPr="00086B7E" w:rsidRDefault="00BB6887" w:rsidP="00BB6887">
      <w:pPr>
        <w:rPr>
          <w:sz w:val="24"/>
          <w:szCs w:val="24"/>
          <w:lang w:val="en-IN"/>
        </w:rPr>
      </w:pPr>
      <w:r w:rsidRPr="00086B7E">
        <w:rPr>
          <w:sz w:val="24"/>
          <w:szCs w:val="24"/>
          <w:lang w:val="en-IN"/>
        </w:rPr>
        <w:t xml:space="preserve">Accepted audio file formats include those supported by the </w:t>
      </w:r>
      <w:proofErr w:type="spellStart"/>
      <w:r w:rsidRPr="00086B7E">
        <w:rPr>
          <w:b/>
          <w:bCs/>
          <w:sz w:val="24"/>
          <w:szCs w:val="24"/>
          <w:lang w:val="en-IN"/>
        </w:rPr>
        <w:t>pydub</w:t>
      </w:r>
      <w:proofErr w:type="spellEnd"/>
      <w:r w:rsidRPr="00086B7E">
        <w:rPr>
          <w:b/>
          <w:bCs/>
          <w:sz w:val="24"/>
          <w:szCs w:val="24"/>
          <w:lang w:val="en-IN"/>
        </w:rPr>
        <w:t xml:space="preserve"> </w:t>
      </w:r>
      <w:r w:rsidRPr="00086B7E">
        <w:rPr>
          <w:sz w:val="24"/>
          <w:szCs w:val="24"/>
          <w:lang w:val="en-IN"/>
        </w:rPr>
        <w:t>library such as WAV, MP3, and more. Users can print the results by running the script and viewing the converted text that is outputted.</w:t>
      </w:r>
    </w:p>
    <w:p w14:paraId="0D3F9CA2" w14:textId="77777777" w:rsidR="00BB6887" w:rsidRPr="00086B7E" w:rsidRDefault="00BB6887" w:rsidP="00BB6887">
      <w:pPr>
        <w:rPr>
          <w:sz w:val="24"/>
          <w:szCs w:val="24"/>
          <w:lang w:val="en-IN"/>
        </w:rPr>
      </w:pPr>
    </w:p>
    <w:p w14:paraId="37206669" w14:textId="0E5744A4" w:rsidR="00BB6887" w:rsidRPr="00086B7E" w:rsidRDefault="00BB6887" w:rsidP="00BB6887">
      <w:pPr>
        <w:rPr>
          <w:sz w:val="24"/>
          <w:szCs w:val="24"/>
          <w:lang w:val="en-IN"/>
        </w:rPr>
      </w:pPr>
      <w:r w:rsidRPr="00086B7E">
        <w:rPr>
          <w:sz w:val="24"/>
          <w:szCs w:val="24"/>
          <w:lang w:val="en-IN"/>
        </w:rPr>
        <w:t xml:space="preserve">Challenges may arise from incompatible or unsupported audio formats, large file sizes, and noisy or </w:t>
      </w:r>
      <w:proofErr w:type="gramStart"/>
      <w:r w:rsidRPr="00086B7E">
        <w:rPr>
          <w:sz w:val="24"/>
          <w:szCs w:val="24"/>
          <w:lang w:val="en-IN"/>
        </w:rPr>
        <w:t>poor quality</w:t>
      </w:r>
      <w:proofErr w:type="gramEnd"/>
      <w:r w:rsidRPr="00086B7E">
        <w:rPr>
          <w:sz w:val="24"/>
          <w:szCs w:val="24"/>
          <w:lang w:val="en-IN"/>
        </w:rPr>
        <w:t xml:space="preserve"> recordings, which can affect the accuracy of the speech-to text conversation</w:t>
      </w:r>
      <w:r w:rsidR="00086B7E" w:rsidRPr="00086B7E">
        <w:rPr>
          <w:sz w:val="24"/>
          <w:szCs w:val="24"/>
          <w:lang w:val="en-IN"/>
        </w:rPr>
        <w:t>. Error handling for these cases should be robust to ensure the script runs smoothly.</w:t>
      </w:r>
    </w:p>
    <w:p w14:paraId="09FA4ABC" w14:textId="44F0F4AF" w:rsidR="00BB6887" w:rsidRDefault="00086B7E" w:rsidP="00BB6887">
      <w:pPr>
        <w:rPr>
          <w:rFonts w:ascii="Segoe UI" w:eastAsia="Times New Roman" w:hAnsi="Segoe UI" w:cs="Segoe UI"/>
          <w:color w:val="374151"/>
          <w:sz w:val="24"/>
          <w:szCs w:val="24"/>
          <w:lang w:val="en-IN" w:eastAsia="en-IN" w:bidi="te-IN"/>
        </w:rPr>
      </w:pPr>
      <w:r>
        <w:rPr>
          <w:rFonts w:ascii="Segoe UI" w:eastAsia="Times New Roman" w:hAnsi="Segoe UI" w:cs="Segoe UI"/>
          <w:color w:val="374151"/>
          <w:sz w:val="24"/>
          <w:szCs w:val="24"/>
          <w:lang w:val="en-IN" w:eastAsia="en-IN" w:bidi="te-IN"/>
        </w:rPr>
        <w:t xml:space="preserve"> </w:t>
      </w:r>
    </w:p>
    <w:p w14:paraId="5873D829" w14:textId="77777777" w:rsidR="00086B7E" w:rsidRPr="00BB6887" w:rsidRDefault="00086B7E" w:rsidP="00BB6887">
      <w:pPr>
        <w:rPr>
          <w:b/>
          <w:bCs/>
          <w:sz w:val="24"/>
          <w:szCs w:val="24"/>
          <w:lang w:val="en-IN"/>
        </w:rPr>
      </w:pPr>
    </w:p>
    <w:sectPr w:rsidR="00086B7E" w:rsidRPr="00BB68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0D4B1" w14:textId="77777777" w:rsidR="00086B7E" w:rsidRDefault="00086B7E" w:rsidP="00086B7E">
      <w:r>
        <w:separator/>
      </w:r>
    </w:p>
  </w:endnote>
  <w:endnote w:type="continuationSeparator" w:id="0">
    <w:p w14:paraId="123667AD" w14:textId="77777777" w:rsidR="00086B7E" w:rsidRDefault="00086B7E" w:rsidP="0008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1E25" w14:textId="77777777" w:rsidR="00086B7E" w:rsidRDefault="00086B7E" w:rsidP="00086B7E">
      <w:r>
        <w:separator/>
      </w:r>
    </w:p>
  </w:footnote>
  <w:footnote w:type="continuationSeparator" w:id="0">
    <w:p w14:paraId="72CB5203" w14:textId="77777777" w:rsidR="00086B7E" w:rsidRDefault="00086B7E" w:rsidP="00086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00105751">
    <w:abstractNumId w:val="19"/>
  </w:num>
  <w:num w:numId="2" w16cid:durableId="850682480">
    <w:abstractNumId w:val="12"/>
  </w:num>
  <w:num w:numId="3" w16cid:durableId="48265475">
    <w:abstractNumId w:val="10"/>
  </w:num>
  <w:num w:numId="4" w16cid:durableId="1955481079">
    <w:abstractNumId w:val="21"/>
  </w:num>
  <w:num w:numId="5" w16cid:durableId="1861166924">
    <w:abstractNumId w:val="13"/>
  </w:num>
  <w:num w:numId="6" w16cid:durableId="454719450">
    <w:abstractNumId w:val="16"/>
  </w:num>
  <w:num w:numId="7" w16cid:durableId="1934632028">
    <w:abstractNumId w:val="18"/>
  </w:num>
  <w:num w:numId="8" w16cid:durableId="484667424">
    <w:abstractNumId w:val="9"/>
  </w:num>
  <w:num w:numId="9" w16cid:durableId="410008852">
    <w:abstractNumId w:val="7"/>
  </w:num>
  <w:num w:numId="10" w16cid:durableId="1122114167">
    <w:abstractNumId w:val="6"/>
  </w:num>
  <w:num w:numId="11" w16cid:durableId="692269054">
    <w:abstractNumId w:val="5"/>
  </w:num>
  <w:num w:numId="12" w16cid:durableId="1904245405">
    <w:abstractNumId w:val="4"/>
  </w:num>
  <w:num w:numId="13" w16cid:durableId="1172640954">
    <w:abstractNumId w:val="8"/>
  </w:num>
  <w:num w:numId="14" w16cid:durableId="1691835893">
    <w:abstractNumId w:val="3"/>
  </w:num>
  <w:num w:numId="15" w16cid:durableId="2021613597">
    <w:abstractNumId w:val="2"/>
  </w:num>
  <w:num w:numId="16" w16cid:durableId="76445599">
    <w:abstractNumId w:val="1"/>
  </w:num>
  <w:num w:numId="17" w16cid:durableId="1691683198">
    <w:abstractNumId w:val="0"/>
  </w:num>
  <w:num w:numId="18" w16cid:durableId="590629225">
    <w:abstractNumId w:val="14"/>
  </w:num>
  <w:num w:numId="19" w16cid:durableId="1325624561">
    <w:abstractNumId w:val="15"/>
  </w:num>
  <w:num w:numId="20" w16cid:durableId="1679385579">
    <w:abstractNumId w:val="20"/>
  </w:num>
  <w:num w:numId="21" w16cid:durableId="1197890642">
    <w:abstractNumId w:val="17"/>
  </w:num>
  <w:num w:numId="22" w16cid:durableId="194119567">
    <w:abstractNumId w:val="11"/>
  </w:num>
  <w:num w:numId="23" w16cid:durableId="18768483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87"/>
    <w:rsid w:val="00034BE5"/>
    <w:rsid w:val="00086B7E"/>
    <w:rsid w:val="00645252"/>
    <w:rsid w:val="006D3D74"/>
    <w:rsid w:val="0083569A"/>
    <w:rsid w:val="00A9204E"/>
    <w:rsid w:val="00BB688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0F3C"/>
  <w15:chartTrackingRefBased/>
  <w15:docId w15:val="{0E5D5436-F8AE-4B73-866E-9648F092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BB6887"/>
    <w:pPr>
      <w:spacing w:before="100" w:beforeAutospacing="1" w:after="100" w:afterAutospacing="1"/>
    </w:pPr>
    <w:rPr>
      <w:rFonts w:ascii="Times New Roman" w:eastAsia="Times New Roman" w:hAnsi="Times New Roman" w:cs="Times New Roman"/>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hna\AppData\Local\Microsoft\Office\16.0\DTS\en-IN%7b938F37DA-02C3-479D-B307-8B9616E98BB1%7d\%7b0B6B727B-2FFE-4065-906C-668D559836F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{0B6B727B-2FFE-4065-906C-668D559836F6}tf02786999_win32</Template>
  <TotalTime>1</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jahnavivalagonda@gmail.com</cp:lastModifiedBy>
  <cp:revision>2</cp:revision>
  <cp:lastPrinted>2023-10-15T15:09:00Z</cp:lastPrinted>
  <dcterms:created xsi:type="dcterms:W3CDTF">2023-10-15T15:13:00Z</dcterms:created>
  <dcterms:modified xsi:type="dcterms:W3CDTF">2023-10-15T15:13:00Z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